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D1CD6" w14:textId="0C526680" w:rsidR="00867C14" w:rsidRPr="00684D22" w:rsidRDefault="00867C14" w:rsidP="00867C14">
      <w:pPr>
        <w:shd w:val="clear" w:color="auto" w:fill="FFFFFF"/>
        <w:spacing w:after="100" w:afterAutospacing="1"/>
        <w:outlineLvl w:val="2"/>
        <w:rPr>
          <w:rFonts w:ascii="Arial" w:eastAsia="Times New Roman" w:hAnsi="Arial" w:cs="Arial"/>
          <w:b/>
          <w:bCs/>
          <w:color w:val="222222"/>
          <w:sz w:val="32"/>
          <w:szCs w:val="32"/>
          <w:u w:val="single"/>
          <w:lang w:val="en-IN" w:eastAsia="en-IN"/>
        </w:rPr>
      </w:pPr>
      <w:r w:rsidRPr="00684D22">
        <w:rPr>
          <w:rFonts w:ascii="Arial" w:eastAsia="Times New Roman" w:hAnsi="Arial" w:cs="Arial"/>
          <w:b/>
          <w:bCs/>
          <w:color w:val="222222"/>
          <w:sz w:val="32"/>
          <w:szCs w:val="32"/>
          <w:u w:val="single"/>
          <w:lang w:val="en-IN" w:eastAsia="en-IN"/>
        </w:rPr>
        <w:t>Current Problem:</w:t>
      </w:r>
    </w:p>
    <w:p w14:paraId="70FAA1CD" w14:textId="4428E6AF" w:rsidR="00867C14" w:rsidRDefault="00C71BA1" w:rsidP="00684D22">
      <w:pPr>
        <w:shd w:val="clear" w:color="auto" w:fill="FFFFFF"/>
        <w:spacing w:after="100" w:afterAutospacing="1" w:line="276" w:lineRule="auto"/>
        <w:outlineLvl w:val="2"/>
        <w:rPr>
          <w:rFonts w:ascii="Arial" w:hAnsi="Arial" w:cs="Arial"/>
          <w:color w:val="292929"/>
          <w:sz w:val="24"/>
          <w:szCs w:val="24"/>
          <w:shd w:val="clear" w:color="auto" w:fill="FFFFFF"/>
        </w:rPr>
      </w:pPr>
      <w:r w:rsidRPr="00C71BA1">
        <w:rPr>
          <w:rFonts w:ascii="Arial" w:hAnsi="Arial" w:cs="Arial"/>
          <w:color w:val="292929"/>
          <w:sz w:val="24"/>
          <w:szCs w:val="24"/>
          <w:shd w:val="clear" w:color="auto" w:fill="FFFFFF"/>
        </w:rPr>
        <w:t>The lack of keywords is a recurrent problem in the automatic categorization of articles</w:t>
      </w:r>
      <w:r>
        <w:rPr>
          <w:rFonts w:ascii="Arial" w:hAnsi="Arial" w:cs="Arial"/>
          <w:color w:val="292929"/>
          <w:sz w:val="24"/>
          <w:szCs w:val="24"/>
          <w:shd w:val="clear" w:color="auto" w:fill="FFFFFF"/>
        </w:rPr>
        <w:t xml:space="preserve">. </w:t>
      </w:r>
      <w:r w:rsidR="00867C14" w:rsidRPr="00C71BA1">
        <w:rPr>
          <w:rFonts w:ascii="Arial" w:eastAsia="Times New Roman" w:hAnsi="Arial" w:cs="Arial"/>
          <w:color w:val="222222"/>
          <w:sz w:val="24"/>
          <w:szCs w:val="24"/>
          <w:lang w:val="en-IN" w:eastAsia="en-IN"/>
        </w:rPr>
        <w:t>The</w:t>
      </w:r>
      <w:r w:rsidR="00867C14" w:rsidRPr="00A9126A">
        <w:rPr>
          <w:rFonts w:ascii="Arial" w:eastAsia="Times New Roman" w:hAnsi="Arial" w:cs="Arial"/>
          <w:color w:val="222222"/>
          <w:sz w:val="24"/>
          <w:szCs w:val="24"/>
          <w:lang w:val="en-IN" w:eastAsia="en-IN"/>
        </w:rPr>
        <w:t xml:space="preserve"> keyword</w:t>
      </w:r>
      <w:r w:rsidR="00A9126A" w:rsidRPr="00A9126A">
        <w:rPr>
          <w:rFonts w:ascii="Arial" w:eastAsia="Times New Roman" w:hAnsi="Arial" w:cs="Arial"/>
          <w:color w:val="222222"/>
          <w:sz w:val="24"/>
          <w:szCs w:val="24"/>
          <w:lang w:val="en-IN" w:eastAsia="en-IN"/>
        </w:rPr>
        <w:t>s are entered manually by hand which is limiting the search results and is leaving a wide scope for human errors</w:t>
      </w:r>
      <w:r w:rsidR="00A9126A">
        <w:rPr>
          <w:rFonts w:ascii="Arial" w:eastAsia="Times New Roman" w:hAnsi="Arial" w:cs="Arial"/>
          <w:color w:val="222222"/>
          <w:sz w:val="24"/>
          <w:szCs w:val="24"/>
          <w:lang w:val="en-IN" w:eastAsia="en-IN"/>
        </w:rPr>
        <w:t xml:space="preserve"> and disparity</w:t>
      </w:r>
      <w:r w:rsidR="00A9126A" w:rsidRPr="00A9126A">
        <w:rPr>
          <w:rFonts w:ascii="Arial" w:eastAsia="Times New Roman" w:hAnsi="Arial" w:cs="Arial"/>
          <w:color w:val="222222"/>
          <w:sz w:val="24"/>
          <w:szCs w:val="24"/>
          <w:lang w:val="en-IN" w:eastAsia="en-IN"/>
        </w:rPr>
        <w:t xml:space="preserve"> which can be avoided by using </w:t>
      </w:r>
      <w:r w:rsidR="00A9126A" w:rsidRPr="006D491D">
        <w:rPr>
          <w:rFonts w:ascii="Arial" w:hAnsi="Arial" w:cs="Arial"/>
          <w:i/>
          <w:iCs/>
          <w:color w:val="292929"/>
          <w:sz w:val="24"/>
          <w:szCs w:val="24"/>
          <w:shd w:val="clear" w:color="auto" w:fill="FFFFFF"/>
        </w:rPr>
        <w:t>Machine Learning models for natural language processing (NLP)</w:t>
      </w:r>
      <w:r w:rsidR="00684D22">
        <w:rPr>
          <w:rFonts w:ascii="Arial" w:hAnsi="Arial" w:cs="Arial"/>
          <w:i/>
          <w:iCs/>
          <w:color w:val="292929"/>
          <w:sz w:val="24"/>
          <w:szCs w:val="24"/>
          <w:shd w:val="clear" w:color="auto" w:fill="FFFFFF"/>
        </w:rPr>
        <w:t xml:space="preserve"> and natural language understanding (NLU).</w:t>
      </w:r>
    </w:p>
    <w:p w14:paraId="6EDD2119" w14:textId="47EE84C5" w:rsidR="00012633" w:rsidRPr="00012633" w:rsidRDefault="00012633" w:rsidP="00684D22">
      <w:pPr>
        <w:shd w:val="clear" w:color="auto" w:fill="FFFFFF"/>
        <w:spacing w:after="100" w:afterAutospacing="1" w:line="276" w:lineRule="auto"/>
        <w:outlineLvl w:val="2"/>
        <w:rPr>
          <w:rFonts w:ascii="Arial" w:eastAsia="Times New Roman" w:hAnsi="Arial" w:cs="Arial"/>
          <w:b/>
          <w:bCs/>
          <w:color w:val="222222"/>
          <w:sz w:val="24"/>
          <w:szCs w:val="24"/>
          <w:lang w:val="en-IN" w:eastAsia="en-IN"/>
        </w:rPr>
      </w:pPr>
      <w:r w:rsidRPr="00012633">
        <w:rPr>
          <w:rFonts w:ascii="Arial" w:hAnsi="Arial" w:cs="Arial"/>
          <w:color w:val="292929"/>
          <w:sz w:val="24"/>
          <w:szCs w:val="24"/>
          <w:shd w:val="clear" w:color="auto" w:fill="FFFFFF"/>
        </w:rPr>
        <w:t>Therefore, methods must be found to automatically extract concepts and keywords from a text. In order to evaluate the relevance of an automatically extracted set of keywords, datasets often compare the keywords extracted by an algorithm with keywords extracted by several humans.</w:t>
      </w:r>
    </w:p>
    <w:p w14:paraId="2B79D013" w14:textId="2B37D774" w:rsidR="00867C14" w:rsidRDefault="00867C14" w:rsidP="00C71BA1">
      <w:pPr>
        <w:shd w:val="clear" w:color="auto" w:fill="FFFFFF"/>
        <w:outlineLvl w:val="2"/>
        <w:rPr>
          <w:rFonts w:ascii="Arial" w:eastAsia="Times New Roman" w:hAnsi="Arial" w:cs="Arial"/>
          <w:b/>
          <w:bCs/>
          <w:color w:val="222222"/>
          <w:sz w:val="32"/>
          <w:szCs w:val="32"/>
          <w:lang w:val="en-IN" w:eastAsia="en-IN"/>
        </w:rPr>
      </w:pPr>
      <w:r w:rsidRPr="00867C14">
        <w:rPr>
          <w:rFonts w:ascii="Arial" w:eastAsia="Times New Roman" w:hAnsi="Arial" w:cs="Arial"/>
          <w:b/>
          <w:bCs/>
          <w:color w:val="222222"/>
          <w:sz w:val="32"/>
          <w:szCs w:val="32"/>
          <w:lang w:val="en-IN" w:eastAsia="en-IN"/>
        </w:rPr>
        <w:t>Overview</w:t>
      </w:r>
      <w:r w:rsidR="00A9126A">
        <w:rPr>
          <w:rFonts w:ascii="Arial" w:eastAsia="Times New Roman" w:hAnsi="Arial" w:cs="Arial"/>
          <w:b/>
          <w:bCs/>
          <w:color w:val="222222"/>
          <w:sz w:val="32"/>
          <w:szCs w:val="32"/>
          <w:lang w:val="en-IN" w:eastAsia="en-IN"/>
        </w:rPr>
        <w:t>:</w:t>
      </w:r>
    </w:p>
    <w:p w14:paraId="18514B38" w14:textId="77777777" w:rsidR="00684D22" w:rsidRPr="00867C14" w:rsidRDefault="00684D22" w:rsidP="00C71BA1">
      <w:pPr>
        <w:shd w:val="clear" w:color="auto" w:fill="FFFFFF"/>
        <w:outlineLvl w:val="2"/>
        <w:rPr>
          <w:rFonts w:ascii="Arial" w:eastAsia="Times New Roman" w:hAnsi="Arial" w:cs="Arial"/>
          <w:color w:val="222222"/>
          <w:sz w:val="32"/>
          <w:szCs w:val="32"/>
          <w:lang w:val="en-IN" w:eastAsia="en-IN"/>
        </w:rPr>
      </w:pPr>
    </w:p>
    <w:p w14:paraId="7B302E0F" w14:textId="01ADEB04" w:rsidR="00867C14" w:rsidRPr="00C71BA1" w:rsidRDefault="00867C14" w:rsidP="000418DA">
      <w:pPr>
        <w:pStyle w:val="ListParagraph"/>
        <w:numPr>
          <w:ilvl w:val="0"/>
          <w:numId w:val="24"/>
        </w:numPr>
        <w:shd w:val="clear" w:color="auto" w:fill="FFFFFF"/>
        <w:spacing w:line="276" w:lineRule="auto"/>
        <w:rPr>
          <w:rFonts w:ascii="Arial" w:eastAsia="Times New Roman" w:hAnsi="Arial" w:cs="Arial"/>
          <w:color w:val="222222"/>
          <w:sz w:val="24"/>
          <w:szCs w:val="24"/>
          <w:lang w:val="en-IN" w:eastAsia="en-IN"/>
        </w:rPr>
      </w:pPr>
      <w:r w:rsidRPr="00C71BA1">
        <w:rPr>
          <w:rFonts w:ascii="Arial" w:eastAsia="Times New Roman" w:hAnsi="Arial" w:cs="Arial"/>
          <w:b/>
          <w:bCs/>
          <w:color w:val="222222"/>
          <w:sz w:val="24"/>
          <w:szCs w:val="24"/>
          <w:lang w:val="en-IN" w:eastAsia="en-IN"/>
        </w:rPr>
        <w:t>Rapid Automatic Keyword Extraction</w:t>
      </w:r>
      <w:r w:rsidR="00C71BA1" w:rsidRPr="00C71BA1">
        <w:rPr>
          <w:rFonts w:ascii="Arial" w:eastAsia="Times New Roman" w:hAnsi="Arial" w:cs="Arial"/>
          <w:b/>
          <w:bCs/>
          <w:color w:val="222222"/>
          <w:sz w:val="24"/>
          <w:szCs w:val="24"/>
          <w:lang w:val="en-IN" w:eastAsia="en-IN"/>
        </w:rPr>
        <w:t xml:space="preserve"> </w:t>
      </w:r>
      <w:r w:rsidRPr="00C71BA1">
        <w:rPr>
          <w:rFonts w:ascii="Arial" w:eastAsia="Times New Roman" w:hAnsi="Arial" w:cs="Arial"/>
          <w:b/>
          <w:bCs/>
          <w:color w:val="222222"/>
          <w:sz w:val="24"/>
          <w:szCs w:val="24"/>
          <w:lang w:val="en-IN" w:eastAsia="en-IN"/>
        </w:rPr>
        <w:t>(RAKE)</w:t>
      </w:r>
      <w:r w:rsidRPr="00C71BA1">
        <w:rPr>
          <w:rFonts w:ascii="Arial" w:eastAsia="Times New Roman" w:hAnsi="Arial" w:cs="Arial"/>
          <w:color w:val="222222"/>
          <w:sz w:val="24"/>
          <w:szCs w:val="24"/>
          <w:lang w:val="en-IN" w:eastAsia="en-IN"/>
        </w:rPr>
        <w:t xml:space="preserve"> is a Domain-Independent keyword extraction algorithm in </w:t>
      </w:r>
      <w:r w:rsidRPr="00C71BA1">
        <w:rPr>
          <w:rFonts w:ascii="Arial" w:eastAsia="Times New Roman" w:hAnsi="Arial" w:cs="Arial"/>
          <w:b/>
          <w:bCs/>
          <w:color w:val="222222"/>
          <w:sz w:val="24"/>
          <w:szCs w:val="24"/>
          <w:lang w:val="en-IN" w:eastAsia="en-IN"/>
        </w:rPr>
        <w:t>Natural Language Processing</w:t>
      </w:r>
      <w:r w:rsidR="00034AE8">
        <w:rPr>
          <w:rFonts w:ascii="Arial" w:eastAsia="Times New Roman" w:hAnsi="Arial" w:cs="Arial"/>
          <w:color w:val="222222"/>
          <w:sz w:val="24"/>
          <w:szCs w:val="24"/>
          <w:lang w:val="en-IN" w:eastAsia="en-IN"/>
        </w:rPr>
        <w:t xml:space="preserve"> which can be </w:t>
      </w:r>
      <w:r w:rsidR="00684D22">
        <w:rPr>
          <w:rFonts w:ascii="Arial" w:eastAsia="Times New Roman" w:hAnsi="Arial" w:cs="Arial"/>
          <w:color w:val="222222"/>
          <w:sz w:val="24"/>
          <w:szCs w:val="24"/>
          <w:lang w:val="en-IN" w:eastAsia="en-IN"/>
        </w:rPr>
        <w:t>inputted</w:t>
      </w:r>
      <w:r w:rsidR="00684D22">
        <w:rPr>
          <w:rFonts w:ascii="Arial" w:eastAsia="Times New Roman" w:hAnsi="Arial" w:cs="Arial"/>
          <w:color w:val="222222"/>
          <w:sz w:val="24"/>
          <w:szCs w:val="24"/>
          <w:lang w:val="en-IN" w:eastAsia="en-IN"/>
        </w:rPr>
        <w:t xml:space="preserve"> </w:t>
      </w:r>
      <w:r w:rsidR="00034AE8">
        <w:rPr>
          <w:rFonts w:ascii="Arial" w:eastAsia="Times New Roman" w:hAnsi="Arial" w:cs="Arial"/>
          <w:color w:val="222222"/>
          <w:sz w:val="24"/>
          <w:szCs w:val="24"/>
          <w:lang w:val="en-IN" w:eastAsia="en-IN"/>
        </w:rPr>
        <w:t xml:space="preserve">by using </w:t>
      </w:r>
      <w:r w:rsidR="00034AE8" w:rsidRPr="00034AE8">
        <w:rPr>
          <w:rFonts w:ascii="Arial" w:eastAsia="Times New Roman" w:hAnsi="Arial" w:cs="Arial"/>
          <w:b/>
          <w:bCs/>
          <w:color w:val="222222"/>
          <w:sz w:val="24"/>
          <w:szCs w:val="24"/>
          <w:u w:val="single"/>
          <w:lang w:val="en-IN" w:eastAsia="en-IN"/>
        </w:rPr>
        <w:t>Python</w:t>
      </w:r>
      <w:r w:rsidR="00034AE8">
        <w:rPr>
          <w:rFonts w:ascii="Arial" w:eastAsia="Times New Roman" w:hAnsi="Arial" w:cs="Arial"/>
          <w:b/>
          <w:bCs/>
          <w:color w:val="222222"/>
          <w:sz w:val="24"/>
          <w:szCs w:val="24"/>
          <w:u w:val="single"/>
          <w:lang w:val="en-IN" w:eastAsia="en-IN"/>
        </w:rPr>
        <w:t>.</w:t>
      </w:r>
    </w:p>
    <w:p w14:paraId="2FEBFA24" w14:textId="77777777" w:rsidR="00C71BA1" w:rsidRPr="00C71BA1" w:rsidRDefault="00C71BA1" w:rsidP="000418DA">
      <w:pPr>
        <w:shd w:val="clear" w:color="auto" w:fill="FFFFFF"/>
        <w:spacing w:line="276" w:lineRule="auto"/>
        <w:ind w:left="360"/>
        <w:rPr>
          <w:rFonts w:ascii="Arial" w:eastAsia="Times New Roman" w:hAnsi="Arial" w:cs="Arial"/>
          <w:color w:val="222222"/>
          <w:sz w:val="24"/>
          <w:szCs w:val="24"/>
          <w:lang w:val="en-IN" w:eastAsia="en-IN"/>
        </w:rPr>
      </w:pPr>
    </w:p>
    <w:p w14:paraId="1A7794B8" w14:textId="77777777" w:rsidR="00C71BA1" w:rsidRDefault="00867C14" w:rsidP="000418DA">
      <w:pPr>
        <w:pStyle w:val="ListParagraph"/>
        <w:numPr>
          <w:ilvl w:val="0"/>
          <w:numId w:val="24"/>
        </w:numPr>
        <w:shd w:val="clear" w:color="auto" w:fill="FFFFFF"/>
        <w:spacing w:line="276" w:lineRule="auto"/>
        <w:rPr>
          <w:rFonts w:ascii="Arial" w:eastAsia="Times New Roman" w:hAnsi="Arial" w:cs="Arial"/>
          <w:color w:val="222222"/>
          <w:sz w:val="24"/>
          <w:szCs w:val="24"/>
          <w:lang w:val="en-IN" w:eastAsia="en-IN"/>
        </w:rPr>
      </w:pPr>
      <w:r w:rsidRPr="00C71BA1">
        <w:rPr>
          <w:rFonts w:ascii="Arial" w:eastAsia="Times New Roman" w:hAnsi="Arial" w:cs="Arial"/>
          <w:color w:val="222222"/>
          <w:sz w:val="24"/>
          <w:szCs w:val="24"/>
          <w:lang w:val="en-IN" w:eastAsia="en-IN"/>
        </w:rPr>
        <w:t>It is an Individual document-oriented dynamic Information retrieval method.</w:t>
      </w:r>
    </w:p>
    <w:p w14:paraId="7891163B" w14:textId="77777777" w:rsidR="00C71BA1" w:rsidRPr="00C71BA1" w:rsidRDefault="00C71BA1" w:rsidP="000418DA">
      <w:pPr>
        <w:pStyle w:val="ListParagraph"/>
        <w:spacing w:line="276" w:lineRule="auto"/>
        <w:rPr>
          <w:rFonts w:ascii="Arial" w:eastAsia="Times New Roman" w:hAnsi="Arial" w:cs="Arial"/>
          <w:color w:val="222222"/>
          <w:sz w:val="24"/>
          <w:szCs w:val="24"/>
          <w:lang w:val="en-IN" w:eastAsia="en-IN"/>
        </w:rPr>
      </w:pPr>
    </w:p>
    <w:p w14:paraId="31E39010" w14:textId="77777777" w:rsidR="00C71BA1" w:rsidRDefault="00867C14" w:rsidP="000418DA">
      <w:pPr>
        <w:pStyle w:val="ListParagraph"/>
        <w:numPr>
          <w:ilvl w:val="0"/>
          <w:numId w:val="24"/>
        </w:numPr>
        <w:shd w:val="clear" w:color="auto" w:fill="FFFFFF"/>
        <w:spacing w:line="276" w:lineRule="auto"/>
        <w:rPr>
          <w:rFonts w:ascii="Arial" w:eastAsia="Times New Roman" w:hAnsi="Arial" w:cs="Arial"/>
          <w:color w:val="222222"/>
          <w:sz w:val="24"/>
          <w:szCs w:val="24"/>
          <w:lang w:val="en-IN" w:eastAsia="en-IN"/>
        </w:rPr>
      </w:pPr>
      <w:r w:rsidRPr="00C71BA1">
        <w:rPr>
          <w:rFonts w:ascii="Arial" w:eastAsia="Times New Roman" w:hAnsi="Arial" w:cs="Arial"/>
          <w:color w:val="222222"/>
          <w:sz w:val="24"/>
          <w:szCs w:val="24"/>
          <w:lang w:val="en-IN" w:eastAsia="en-IN"/>
        </w:rPr>
        <w:t xml:space="preserve">Concept of RAKE is built on three matrices </w:t>
      </w:r>
    </w:p>
    <w:p w14:paraId="4662BF04" w14:textId="50687CC3" w:rsidR="00C71BA1" w:rsidRPr="00C71BA1" w:rsidRDefault="00867C14" w:rsidP="000418DA">
      <w:pPr>
        <w:pStyle w:val="ListParagraph"/>
        <w:numPr>
          <w:ilvl w:val="0"/>
          <w:numId w:val="25"/>
        </w:numPr>
        <w:shd w:val="clear" w:color="auto" w:fill="FFFFFF"/>
        <w:spacing w:line="276" w:lineRule="auto"/>
        <w:rPr>
          <w:rFonts w:ascii="Arial" w:eastAsia="Times New Roman" w:hAnsi="Arial" w:cs="Arial"/>
          <w:color w:val="222222"/>
          <w:sz w:val="24"/>
          <w:szCs w:val="24"/>
          <w:lang w:val="en-IN" w:eastAsia="en-IN"/>
        </w:rPr>
      </w:pPr>
      <w:r w:rsidRPr="00C71BA1">
        <w:rPr>
          <w:rFonts w:ascii="Arial" w:eastAsia="Times New Roman" w:hAnsi="Arial" w:cs="Arial"/>
          <w:color w:val="222222"/>
          <w:sz w:val="24"/>
          <w:szCs w:val="24"/>
          <w:lang w:val="en-IN" w:eastAsia="en-IN"/>
        </w:rPr>
        <w:t>Word Degree (</w:t>
      </w:r>
      <w:proofErr w:type="spellStart"/>
      <w:r w:rsidRPr="00C71BA1">
        <w:rPr>
          <w:rFonts w:ascii="Arial" w:eastAsia="Times New Roman" w:hAnsi="Arial" w:cs="Arial"/>
          <w:color w:val="222222"/>
          <w:sz w:val="24"/>
          <w:szCs w:val="24"/>
          <w:lang w:val="en-IN" w:eastAsia="en-IN"/>
        </w:rPr>
        <w:t>deg</w:t>
      </w:r>
      <w:proofErr w:type="spellEnd"/>
      <w:r w:rsidRPr="00C71BA1">
        <w:rPr>
          <w:rFonts w:ascii="Arial" w:eastAsia="Times New Roman" w:hAnsi="Arial" w:cs="Arial"/>
          <w:color w:val="222222"/>
          <w:sz w:val="24"/>
          <w:szCs w:val="24"/>
          <w:lang w:val="en-IN" w:eastAsia="en-IN"/>
        </w:rPr>
        <w:t>(w))</w:t>
      </w:r>
    </w:p>
    <w:p w14:paraId="2791DEAC" w14:textId="77777777" w:rsidR="00C71BA1" w:rsidRPr="00C71BA1" w:rsidRDefault="00867C14" w:rsidP="000418DA">
      <w:pPr>
        <w:pStyle w:val="ListParagraph"/>
        <w:numPr>
          <w:ilvl w:val="0"/>
          <w:numId w:val="25"/>
        </w:numPr>
        <w:shd w:val="clear" w:color="auto" w:fill="FFFFFF"/>
        <w:spacing w:line="276" w:lineRule="auto"/>
        <w:rPr>
          <w:rFonts w:ascii="Arial" w:eastAsia="Times New Roman" w:hAnsi="Arial" w:cs="Arial"/>
          <w:color w:val="222222"/>
          <w:sz w:val="24"/>
          <w:szCs w:val="24"/>
          <w:lang w:val="en-IN" w:eastAsia="en-IN"/>
        </w:rPr>
      </w:pPr>
      <w:r w:rsidRPr="00C71BA1">
        <w:rPr>
          <w:rFonts w:ascii="Arial" w:eastAsia="Times New Roman" w:hAnsi="Arial" w:cs="Arial"/>
          <w:color w:val="222222"/>
          <w:sz w:val="24"/>
          <w:szCs w:val="24"/>
          <w:lang w:val="en-IN" w:eastAsia="en-IN"/>
        </w:rPr>
        <w:t>Word Frequency (freq(w))</w:t>
      </w:r>
    </w:p>
    <w:p w14:paraId="22B023BF" w14:textId="755D2175" w:rsidR="000418DA" w:rsidRDefault="00867C14" w:rsidP="000418DA">
      <w:pPr>
        <w:pStyle w:val="ListParagraph"/>
        <w:numPr>
          <w:ilvl w:val="0"/>
          <w:numId w:val="25"/>
        </w:numPr>
        <w:shd w:val="clear" w:color="auto" w:fill="FFFFFF"/>
        <w:spacing w:line="276" w:lineRule="auto"/>
        <w:rPr>
          <w:rFonts w:ascii="Arial" w:eastAsia="Times New Roman" w:hAnsi="Arial" w:cs="Arial"/>
          <w:color w:val="222222"/>
          <w:sz w:val="24"/>
          <w:szCs w:val="24"/>
          <w:lang w:val="en-IN" w:eastAsia="en-IN"/>
        </w:rPr>
      </w:pPr>
      <w:r w:rsidRPr="00C71BA1">
        <w:rPr>
          <w:rFonts w:ascii="Arial" w:eastAsia="Times New Roman" w:hAnsi="Arial" w:cs="Arial"/>
          <w:color w:val="222222"/>
          <w:sz w:val="24"/>
          <w:szCs w:val="24"/>
          <w:lang w:val="en-IN" w:eastAsia="en-IN"/>
        </w:rPr>
        <w:t>Ratio of the degree to frequency (deg(w)/freq(w))</w:t>
      </w:r>
    </w:p>
    <w:p w14:paraId="10D96E2F" w14:textId="77777777" w:rsidR="000418DA" w:rsidRPr="000418DA" w:rsidRDefault="000418DA" w:rsidP="000418DA">
      <w:pPr>
        <w:pStyle w:val="ListParagraph"/>
        <w:shd w:val="clear" w:color="auto" w:fill="FFFFFF"/>
        <w:spacing w:line="276" w:lineRule="auto"/>
        <w:rPr>
          <w:rFonts w:ascii="Arial" w:eastAsia="Times New Roman" w:hAnsi="Arial" w:cs="Arial"/>
          <w:color w:val="222222"/>
          <w:sz w:val="24"/>
          <w:szCs w:val="24"/>
          <w:lang w:val="en-IN" w:eastAsia="en-IN"/>
        </w:rPr>
      </w:pPr>
    </w:p>
    <w:p w14:paraId="05F882F4" w14:textId="77777777" w:rsidR="00AC10F2" w:rsidRDefault="0001398F" w:rsidP="000418DA">
      <w:pPr>
        <w:pStyle w:val="ListParagraph"/>
        <w:numPr>
          <w:ilvl w:val="0"/>
          <w:numId w:val="24"/>
        </w:numPr>
        <w:shd w:val="clear" w:color="auto" w:fill="FFFFFF"/>
        <w:spacing w:line="276" w:lineRule="auto"/>
        <w:rPr>
          <w:rFonts w:ascii="Arial" w:hAnsi="Arial" w:cs="Arial"/>
          <w:color w:val="222222"/>
          <w:sz w:val="24"/>
          <w:szCs w:val="24"/>
          <w:shd w:val="clear" w:color="auto" w:fill="FFFFFF"/>
        </w:rPr>
      </w:pPr>
      <w:r w:rsidRPr="007F4AF9">
        <w:rPr>
          <w:rFonts w:ascii="Arial" w:hAnsi="Arial" w:cs="Arial"/>
          <w:color w:val="222222"/>
          <w:sz w:val="24"/>
          <w:szCs w:val="24"/>
          <w:shd w:val="clear" w:color="auto" w:fill="FFFFFF"/>
        </w:rPr>
        <w:t xml:space="preserve">Another Python NLP library is </w:t>
      </w:r>
      <w:r w:rsidRPr="00AC10F2">
        <w:rPr>
          <w:rFonts w:ascii="Arial" w:hAnsi="Arial" w:cs="Arial"/>
          <w:b/>
          <w:bCs/>
          <w:color w:val="222222"/>
          <w:sz w:val="24"/>
          <w:szCs w:val="24"/>
          <w:shd w:val="clear" w:color="auto" w:fill="FFFFFF"/>
        </w:rPr>
        <w:t>spaCy.</w:t>
      </w:r>
      <w:r w:rsidRPr="007F4AF9">
        <w:rPr>
          <w:rFonts w:ascii="Arial" w:hAnsi="Arial" w:cs="Arial"/>
          <w:color w:val="222222"/>
          <w:sz w:val="24"/>
          <w:szCs w:val="24"/>
          <w:shd w:val="clear" w:color="auto" w:fill="FFFFFF"/>
        </w:rPr>
        <w:t> </w:t>
      </w:r>
    </w:p>
    <w:p w14:paraId="746BBC72" w14:textId="6B1C382E" w:rsidR="00AC10F2" w:rsidRPr="00AC10F2" w:rsidRDefault="00BB051A" w:rsidP="000418DA">
      <w:pPr>
        <w:pStyle w:val="ListParagraph"/>
        <w:numPr>
          <w:ilvl w:val="0"/>
          <w:numId w:val="24"/>
        </w:numPr>
        <w:shd w:val="clear" w:color="auto" w:fill="FFFFFF"/>
        <w:spacing w:line="276" w:lineRule="auto"/>
        <w:rPr>
          <w:rFonts w:ascii="Arial" w:hAnsi="Arial" w:cs="Arial"/>
          <w:color w:val="222222"/>
          <w:sz w:val="24"/>
          <w:szCs w:val="24"/>
          <w:shd w:val="clear" w:color="auto" w:fill="FFFFFF"/>
        </w:rPr>
      </w:pPr>
      <w:proofErr w:type="spellStart"/>
      <w:r w:rsidRPr="00AC10F2">
        <w:rPr>
          <w:rFonts w:ascii="Arial" w:hAnsi="Arial" w:cs="Arial"/>
          <w:b/>
          <w:bCs/>
          <w:color w:val="222222"/>
          <w:sz w:val="24"/>
          <w:szCs w:val="24"/>
          <w:shd w:val="clear" w:color="auto" w:fill="FFFFFF"/>
        </w:rPr>
        <w:t>Textrank</w:t>
      </w:r>
      <w:proofErr w:type="spellEnd"/>
      <w:r w:rsidRPr="00AC10F2">
        <w:rPr>
          <w:rFonts w:ascii="Arial" w:hAnsi="Arial" w:cs="Arial"/>
          <w:color w:val="222222"/>
          <w:sz w:val="24"/>
          <w:szCs w:val="24"/>
          <w:shd w:val="clear" w:color="auto" w:fill="FFFFFF"/>
        </w:rPr>
        <w:t xml:space="preserve"> is a </w:t>
      </w:r>
      <w:r w:rsidRPr="00AC10F2">
        <w:rPr>
          <w:rFonts w:ascii="Arial" w:hAnsi="Arial" w:cs="Arial"/>
          <w:b/>
          <w:bCs/>
          <w:color w:val="222222"/>
          <w:sz w:val="24"/>
          <w:szCs w:val="24"/>
          <w:shd w:val="clear" w:color="auto" w:fill="FFFFFF"/>
        </w:rPr>
        <w:t>Python tool</w:t>
      </w:r>
      <w:r w:rsidRPr="00AC10F2">
        <w:rPr>
          <w:rFonts w:ascii="Arial" w:hAnsi="Arial" w:cs="Arial"/>
          <w:color w:val="222222"/>
          <w:sz w:val="24"/>
          <w:szCs w:val="24"/>
          <w:shd w:val="clear" w:color="auto" w:fill="FFFFFF"/>
        </w:rPr>
        <w:t xml:space="preserve"> that extracts keywords and </w:t>
      </w:r>
      <w:r w:rsidR="00663402" w:rsidRPr="00AC10F2">
        <w:rPr>
          <w:rFonts w:ascii="Arial" w:hAnsi="Arial" w:cs="Arial"/>
          <w:color w:val="222222"/>
          <w:sz w:val="24"/>
          <w:szCs w:val="24"/>
          <w:shd w:val="clear" w:color="auto" w:fill="FFFFFF"/>
        </w:rPr>
        <w:t>summarizes</w:t>
      </w:r>
      <w:r w:rsidRPr="00AC10F2">
        <w:rPr>
          <w:rFonts w:ascii="Arial" w:hAnsi="Arial" w:cs="Arial"/>
          <w:color w:val="222222"/>
          <w:sz w:val="24"/>
          <w:szCs w:val="24"/>
          <w:shd w:val="clear" w:color="auto" w:fill="FFFFFF"/>
        </w:rPr>
        <w:t xml:space="preserve"> text. The algorithm determines how closely words are related by looking at whether they follow one another.</w:t>
      </w:r>
    </w:p>
    <w:p w14:paraId="50DD9878" w14:textId="602F11ED" w:rsidR="00374F01" w:rsidRDefault="00374F01" w:rsidP="00132DEE">
      <w:pPr>
        <w:shd w:val="clear" w:color="auto" w:fill="FFFFFF"/>
        <w:spacing w:line="276" w:lineRule="auto"/>
        <w:rPr>
          <w:rFonts w:ascii="Arial" w:hAnsi="Arial" w:cs="Arial"/>
          <w:color w:val="222222"/>
          <w:sz w:val="24"/>
          <w:szCs w:val="24"/>
          <w:shd w:val="clear" w:color="auto" w:fill="FFFFFF"/>
        </w:rPr>
      </w:pPr>
    </w:p>
    <w:p w14:paraId="0BA3774B" w14:textId="19243B3C" w:rsidR="003A1311" w:rsidRPr="003A1311" w:rsidRDefault="00374F01" w:rsidP="00684D22">
      <w:pPr>
        <w:pStyle w:val="Heading3"/>
        <w:spacing w:line="276" w:lineRule="auto"/>
        <w:rPr>
          <w:rFonts w:ascii="Arial" w:hAnsi="Arial" w:cs="Arial"/>
          <w:b/>
          <w:bCs/>
          <w:color w:val="2B3E51"/>
          <w:sz w:val="2"/>
          <w:szCs w:val="2"/>
        </w:rPr>
      </w:pPr>
      <w:r w:rsidRPr="00374F01">
        <w:rPr>
          <w:rFonts w:ascii="Arial" w:hAnsi="Arial" w:cs="Arial"/>
          <w:b/>
          <w:bCs/>
          <w:color w:val="2B3E51"/>
          <w:sz w:val="28"/>
          <w:szCs w:val="28"/>
        </w:rPr>
        <w:t>Why Is Keyword Extraction Important?</w:t>
      </w:r>
    </w:p>
    <w:p w14:paraId="1F1F8199" w14:textId="28D555D0" w:rsidR="003A1311" w:rsidRDefault="00374F01" w:rsidP="00684D22">
      <w:pPr>
        <w:pStyle w:val="Heading3"/>
        <w:spacing w:line="276" w:lineRule="auto"/>
        <w:rPr>
          <w:rFonts w:ascii="Arial" w:hAnsi="Arial" w:cs="Arial"/>
          <w:color w:val="2B3E51"/>
        </w:rPr>
      </w:pPr>
      <w:r>
        <w:rPr>
          <w:rFonts w:ascii="Arial" w:hAnsi="Arial" w:cs="Arial"/>
          <w:color w:val="2B3E51"/>
        </w:rPr>
        <w:t>With keyword extraction you can find the most important words and phrases in massive datasets. And these words and phrases can provide valuable insights into topics your customers are talking about.</w:t>
      </w:r>
    </w:p>
    <w:p w14:paraId="55035EF2" w14:textId="3420B979" w:rsidR="003A1311" w:rsidRDefault="003A1311" w:rsidP="00684D22">
      <w:pPr>
        <w:spacing w:line="276" w:lineRule="auto"/>
        <w:rPr>
          <w:sz w:val="6"/>
          <w:szCs w:val="6"/>
        </w:rPr>
      </w:pPr>
    </w:p>
    <w:p w14:paraId="075D0E01" w14:textId="6EF6A9C2" w:rsidR="003A1311" w:rsidRPr="00357206" w:rsidRDefault="00357206" w:rsidP="00684D22">
      <w:pPr>
        <w:spacing w:line="276" w:lineRule="auto"/>
        <w:rPr>
          <w:rFonts w:ascii="Arial" w:hAnsi="Arial" w:cs="Arial"/>
          <w:i/>
          <w:iCs/>
          <w:color w:val="2B3E51"/>
          <w:sz w:val="24"/>
          <w:szCs w:val="24"/>
        </w:rPr>
      </w:pPr>
      <w:r w:rsidRPr="00357206">
        <w:rPr>
          <w:rFonts w:ascii="Arial" w:hAnsi="Arial" w:cs="Arial"/>
          <w:i/>
          <w:iCs/>
          <w:color w:val="2B3E51"/>
          <w:sz w:val="24"/>
          <w:szCs w:val="24"/>
        </w:rPr>
        <w:t>Keyword Extraction</w:t>
      </w:r>
      <w:r w:rsidR="001201E3" w:rsidRPr="00357206">
        <w:rPr>
          <w:rFonts w:ascii="Arial" w:hAnsi="Arial" w:cs="Arial"/>
          <w:i/>
          <w:iCs/>
          <w:color w:val="2B3E51"/>
          <w:sz w:val="24"/>
          <w:szCs w:val="24"/>
        </w:rPr>
        <w:t xml:space="preserve"> help</w:t>
      </w:r>
      <w:r w:rsidRPr="00357206">
        <w:rPr>
          <w:rFonts w:ascii="Arial" w:hAnsi="Arial" w:cs="Arial"/>
          <w:i/>
          <w:iCs/>
          <w:color w:val="2B3E51"/>
          <w:sz w:val="24"/>
          <w:szCs w:val="24"/>
        </w:rPr>
        <w:t>s</w:t>
      </w:r>
      <w:r w:rsidR="001201E3" w:rsidRPr="00357206">
        <w:rPr>
          <w:rFonts w:ascii="Arial" w:hAnsi="Arial" w:cs="Arial"/>
          <w:i/>
          <w:iCs/>
          <w:color w:val="2B3E51"/>
          <w:sz w:val="24"/>
          <w:szCs w:val="24"/>
        </w:rPr>
        <w:t xml:space="preserve"> you automatically index data, summarize a text, or generate tag clouds with the most representative keywords.</w:t>
      </w:r>
    </w:p>
    <w:p w14:paraId="05734BAA" w14:textId="332A5BAD" w:rsidR="001201E3" w:rsidRPr="001201E3" w:rsidRDefault="001201E3" w:rsidP="00684D22">
      <w:pPr>
        <w:spacing w:line="276" w:lineRule="auto"/>
        <w:rPr>
          <w:rFonts w:ascii="Arial" w:hAnsi="Arial" w:cs="Arial"/>
          <w:color w:val="2B3E51"/>
          <w:sz w:val="24"/>
          <w:szCs w:val="24"/>
        </w:rPr>
      </w:pPr>
    </w:p>
    <w:p w14:paraId="6EA17E37" w14:textId="77777777" w:rsidR="001201E3" w:rsidRPr="00357206" w:rsidRDefault="001201E3" w:rsidP="00684D22">
      <w:pPr>
        <w:pStyle w:val="Heading4"/>
        <w:spacing w:line="276" w:lineRule="auto"/>
        <w:rPr>
          <w:rFonts w:ascii="Arial" w:hAnsi="Arial" w:cs="Arial"/>
          <w:color w:val="2B3E51"/>
          <w:sz w:val="25"/>
          <w:szCs w:val="25"/>
          <w:u w:val="single"/>
        </w:rPr>
      </w:pPr>
      <w:r w:rsidRPr="00357206">
        <w:rPr>
          <w:rFonts w:ascii="Arial" w:hAnsi="Arial" w:cs="Arial"/>
          <w:b/>
          <w:bCs/>
          <w:color w:val="2B3E51"/>
          <w:sz w:val="25"/>
          <w:szCs w:val="25"/>
          <w:u w:val="single"/>
        </w:rPr>
        <w:t>Scalability</w:t>
      </w:r>
    </w:p>
    <w:p w14:paraId="4473EE9A" w14:textId="6C0F0542" w:rsidR="001201E3" w:rsidRPr="001201E3" w:rsidRDefault="001201E3" w:rsidP="00684D22">
      <w:pPr>
        <w:pStyle w:val="NormalWeb"/>
        <w:spacing w:line="276" w:lineRule="auto"/>
        <w:rPr>
          <w:rFonts w:ascii="Arial" w:hAnsi="Arial" w:cs="Arial"/>
          <w:color w:val="2B3E51"/>
        </w:rPr>
      </w:pPr>
      <w:r w:rsidRPr="001201E3">
        <w:rPr>
          <w:rFonts w:ascii="Arial" w:hAnsi="Arial" w:cs="Arial"/>
          <w:color w:val="2B3E51"/>
        </w:rPr>
        <w:t xml:space="preserve">Automated keyword extraction allows you to </w:t>
      </w:r>
      <w:r w:rsidR="00663402" w:rsidRPr="001201E3">
        <w:rPr>
          <w:rFonts w:ascii="Arial" w:hAnsi="Arial" w:cs="Arial"/>
          <w:color w:val="2B3E51"/>
        </w:rPr>
        <w:t>analyse</w:t>
      </w:r>
      <w:r w:rsidRPr="001201E3">
        <w:rPr>
          <w:rFonts w:ascii="Arial" w:hAnsi="Arial" w:cs="Arial"/>
          <w:color w:val="2B3E51"/>
        </w:rPr>
        <w:t xml:space="preserve"> as much data as you want. </w:t>
      </w:r>
      <w:r w:rsidR="00357206">
        <w:rPr>
          <w:rFonts w:ascii="Arial" w:hAnsi="Arial" w:cs="Arial"/>
          <w:color w:val="2B3E51"/>
        </w:rPr>
        <w:t>Y</w:t>
      </w:r>
      <w:r w:rsidRPr="001201E3">
        <w:rPr>
          <w:rFonts w:ascii="Arial" w:hAnsi="Arial" w:cs="Arial"/>
          <w:color w:val="2B3E51"/>
        </w:rPr>
        <w:t xml:space="preserve">ou could read texts and identify key terms manually, but it would be extremely time-consuming. Automating this task gives you </w:t>
      </w:r>
      <w:r w:rsidR="00357206">
        <w:rPr>
          <w:rFonts w:ascii="Arial" w:hAnsi="Arial" w:cs="Arial"/>
          <w:color w:val="2B3E51"/>
        </w:rPr>
        <w:t xml:space="preserve">time </w:t>
      </w:r>
      <w:r w:rsidRPr="001201E3">
        <w:rPr>
          <w:rFonts w:ascii="Arial" w:hAnsi="Arial" w:cs="Arial"/>
          <w:color w:val="2B3E51"/>
        </w:rPr>
        <w:t>to concentrate on other parts of job.</w:t>
      </w:r>
    </w:p>
    <w:p w14:paraId="2E957611" w14:textId="77777777" w:rsidR="001201E3" w:rsidRPr="00357206" w:rsidRDefault="001201E3" w:rsidP="00684D22">
      <w:pPr>
        <w:pStyle w:val="Heading4"/>
        <w:spacing w:line="276" w:lineRule="auto"/>
        <w:rPr>
          <w:rFonts w:ascii="Arial" w:hAnsi="Arial" w:cs="Arial"/>
          <w:color w:val="2B3E51"/>
          <w:sz w:val="25"/>
          <w:szCs w:val="25"/>
          <w:u w:val="single"/>
        </w:rPr>
      </w:pPr>
      <w:r w:rsidRPr="00357206">
        <w:rPr>
          <w:rFonts w:ascii="Arial" w:hAnsi="Arial" w:cs="Arial"/>
          <w:b/>
          <w:bCs/>
          <w:color w:val="2B3E51"/>
          <w:sz w:val="25"/>
          <w:szCs w:val="25"/>
          <w:u w:val="single"/>
        </w:rPr>
        <w:t>Consistent criteria</w:t>
      </w:r>
    </w:p>
    <w:p w14:paraId="44D14B60" w14:textId="1BA7AC0A" w:rsidR="00132DEE" w:rsidRDefault="001201E3" w:rsidP="00684D22">
      <w:pPr>
        <w:pStyle w:val="NormalWeb"/>
        <w:spacing w:line="276" w:lineRule="auto"/>
        <w:rPr>
          <w:rFonts w:ascii="Arial" w:hAnsi="Arial" w:cs="Arial"/>
          <w:color w:val="2B3E51"/>
        </w:rPr>
      </w:pPr>
      <w:r w:rsidRPr="001201E3">
        <w:rPr>
          <w:rFonts w:ascii="Arial" w:hAnsi="Arial" w:cs="Arial"/>
          <w:color w:val="2B3E51"/>
        </w:rPr>
        <w:t>Keyword extraction acts based on rules and predefined parameters</w:t>
      </w:r>
      <w:r w:rsidR="004610AA">
        <w:rPr>
          <w:rFonts w:ascii="Arial" w:hAnsi="Arial" w:cs="Arial"/>
          <w:color w:val="2B3E51"/>
        </w:rPr>
        <w:t xml:space="preserve">. </w:t>
      </w:r>
      <w:r w:rsidR="00663402">
        <w:rPr>
          <w:rFonts w:ascii="Arial" w:hAnsi="Arial" w:cs="Arial"/>
          <w:color w:val="2B3E51"/>
        </w:rPr>
        <w:t>Yo</w:t>
      </w:r>
      <w:r w:rsidR="004610AA">
        <w:rPr>
          <w:rFonts w:ascii="Arial" w:hAnsi="Arial" w:cs="Arial"/>
          <w:color w:val="2B3E51"/>
        </w:rPr>
        <w:t>u</w:t>
      </w:r>
      <w:r w:rsidR="003F756E">
        <w:rPr>
          <w:rFonts w:ascii="Arial" w:hAnsi="Arial" w:cs="Arial"/>
          <w:color w:val="2B3E51"/>
        </w:rPr>
        <w:t xml:space="preserve"> </w:t>
      </w:r>
      <w:r w:rsidR="004610AA">
        <w:rPr>
          <w:rFonts w:ascii="Arial" w:hAnsi="Arial" w:cs="Arial"/>
          <w:color w:val="2B3E51"/>
        </w:rPr>
        <w:t>d</w:t>
      </w:r>
      <w:r w:rsidRPr="001201E3">
        <w:rPr>
          <w:rFonts w:ascii="Arial" w:hAnsi="Arial" w:cs="Arial"/>
          <w:color w:val="2B3E51"/>
        </w:rPr>
        <w:t xml:space="preserve">on’t have to deal with </w:t>
      </w:r>
      <w:r w:rsidRPr="00357206">
        <w:rPr>
          <w:rFonts w:ascii="Arial" w:hAnsi="Arial" w:cs="Arial"/>
          <w:i/>
          <w:iCs/>
          <w:color w:val="2B3E51"/>
        </w:rPr>
        <w:t>inconsistencies</w:t>
      </w:r>
      <w:r w:rsidRPr="001201E3">
        <w:rPr>
          <w:rFonts w:ascii="Arial" w:hAnsi="Arial" w:cs="Arial"/>
          <w:color w:val="2B3E51"/>
        </w:rPr>
        <w:t>, which are common in manual text analysis.</w:t>
      </w:r>
    </w:p>
    <w:p w14:paraId="5A884B24" w14:textId="77777777" w:rsidR="003D795C" w:rsidRDefault="003D795C" w:rsidP="003D795C">
      <w:pPr>
        <w:pStyle w:val="NormalWeb"/>
        <w:rPr>
          <w:rFonts w:ascii="Arial" w:hAnsi="Arial" w:cs="Arial"/>
          <w:color w:val="2B3E51"/>
        </w:rPr>
      </w:pPr>
    </w:p>
    <w:p w14:paraId="0A7FC7FD" w14:textId="784A6EC4" w:rsidR="00AD62DF" w:rsidRPr="003D795C" w:rsidRDefault="00AD62DF" w:rsidP="003D795C">
      <w:pPr>
        <w:pStyle w:val="NormalWeb"/>
        <w:rPr>
          <w:rFonts w:ascii="Artifakt Element Medium" w:hAnsi="Artifakt Element Medium" w:cs="Arial"/>
          <w:b/>
          <w:bCs/>
          <w:i/>
          <w:iCs/>
          <w:color w:val="2B3E51"/>
          <w:u w:val="single"/>
        </w:rPr>
      </w:pPr>
      <w:r w:rsidRPr="003D795C">
        <w:rPr>
          <w:rFonts w:ascii="Artifakt Element Medium" w:hAnsi="Artifakt Element Medium" w:cs="Arial"/>
          <w:b/>
          <w:bCs/>
          <w:i/>
          <w:iCs/>
          <w:color w:val="2B3E51"/>
          <w:u w:val="single"/>
        </w:rPr>
        <w:t>USE CASES OF NLP</w:t>
      </w:r>
    </w:p>
    <w:p w14:paraId="167F23B9" w14:textId="110CF6A7" w:rsidR="00AD62DF" w:rsidRPr="00AD62DF" w:rsidRDefault="00AB6033" w:rsidP="004610AA">
      <w:pPr>
        <w:pStyle w:val="NormalWeb"/>
        <w:rPr>
          <w:rFonts w:ascii="Arial" w:hAnsi="Arial" w:cs="Arial"/>
          <w:shd w:val="clear" w:color="auto" w:fill="FFFFFF"/>
        </w:rPr>
      </w:pPr>
      <w:r w:rsidRPr="00AD62DF">
        <w:rPr>
          <w:rFonts w:ascii="Arial" w:hAnsi="Arial" w:cs="Arial"/>
          <w:shd w:val="clear" w:color="auto" w:fill="FFFFFF"/>
        </w:rPr>
        <w:t>One of the top </w:t>
      </w:r>
      <w:r w:rsidRPr="00AD62DF">
        <w:rPr>
          <w:rStyle w:val="Emphasis"/>
          <w:rFonts w:ascii="Arial" w:eastAsiaTheme="majorEastAsia" w:hAnsi="Arial" w:cs="Arial"/>
          <w:b/>
          <w:bCs/>
          <w:i w:val="0"/>
          <w:iCs w:val="0"/>
          <w:shd w:val="clear" w:color="auto" w:fill="FFFFFF"/>
        </w:rPr>
        <w:t>use cases</w:t>
      </w:r>
      <w:r w:rsidRPr="00AD62DF">
        <w:rPr>
          <w:rFonts w:ascii="Arial" w:hAnsi="Arial" w:cs="Arial"/>
          <w:shd w:val="clear" w:color="auto" w:fill="FFFFFF"/>
        </w:rPr>
        <w:t> of </w:t>
      </w:r>
      <w:r w:rsidRPr="00AD62DF">
        <w:rPr>
          <w:rStyle w:val="Emphasis"/>
          <w:rFonts w:ascii="Arial" w:eastAsiaTheme="majorEastAsia" w:hAnsi="Arial" w:cs="Arial"/>
          <w:b/>
          <w:bCs/>
          <w:i w:val="0"/>
          <w:iCs w:val="0"/>
          <w:shd w:val="clear" w:color="auto" w:fill="FFFFFF"/>
        </w:rPr>
        <w:t>natural language processing</w:t>
      </w:r>
      <w:r w:rsidRPr="00AD62DF">
        <w:rPr>
          <w:rFonts w:ascii="Arial" w:hAnsi="Arial" w:cs="Arial"/>
          <w:shd w:val="clear" w:color="auto" w:fill="FFFFFF"/>
        </w:rPr>
        <w:t> is</w:t>
      </w:r>
      <w:r w:rsidR="00034AE8">
        <w:rPr>
          <w:rFonts w:ascii="Arial" w:hAnsi="Arial" w:cs="Arial"/>
          <w:shd w:val="clear" w:color="auto" w:fill="FFFFFF"/>
        </w:rPr>
        <w:t>:</w:t>
      </w:r>
    </w:p>
    <w:p w14:paraId="1DA45572" w14:textId="2CF161C1" w:rsidR="00AD62DF" w:rsidRPr="00AD62DF" w:rsidRDefault="00AD62DF" w:rsidP="00AD62DF">
      <w:pPr>
        <w:pStyle w:val="NormalWeb"/>
        <w:numPr>
          <w:ilvl w:val="0"/>
          <w:numId w:val="27"/>
        </w:numPr>
        <w:rPr>
          <w:rFonts w:ascii="Arial" w:hAnsi="Arial" w:cs="Arial"/>
          <w:shd w:val="clear" w:color="auto" w:fill="FFFFFF"/>
        </w:rPr>
      </w:pPr>
      <w:r w:rsidRPr="00AD62DF">
        <w:rPr>
          <w:rFonts w:ascii="Arial" w:hAnsi="Arial" w:cs="Arial"/>
          <w:shd w:val="clear" w:color="auto" w:fill="FFFFFF"/>
        </w:rPr>
        <w:t>Translation.</w:t>
      </w:r>
    </w:p>
    <w:p w14:paraId="710A2319" w14:textId="3213939C" w:rsidR="00AD62DF" w:rsidRPr="00AD62DF" w:rsidRDefault="00AD62DF" w:rsidP="00AD62DF">
      <w:pPr>
        <w:pStyle w:val="NormalWeb"/>
        <w:numPr>
          <w:ilvl w:val="0"/>
          <w:numId w:val="27"/>
        </w:numPr>
        <w:rPr>
          <w:rFonts w:ascii="Arial" w:hAnsi="Arial" w:cs="Arial"/>
          <w:shd w:val="clear" w:color="auto" w:fill="FFFFFF"/>
        </w:rPr>
      </w:pPr>
      <w:r w:rsidRPr="00AD62DF">
        <w:rPr>
          <w:rFonts w:ascii="Arial" w:hAnsi="Arial" w:cs="Arial"/>
          <w:shd w:val="clear" w:color="auto" w:fill="FFFFFF"/>
        </w:rPr>
        <w:t>Autocorrect</w:t>
      </w:r>
    </w:p>
    <w:p w14:paraId="3412966C" w14:textId="07695D0A" w:rsidR="00AD62DF" w:rsidRPr="00AD62DF" w:rsidRDefault="00AD62DF" w:rsidP="00AD62DF">
      <w:pPr>
        <w:pStyle w:val="NormalWeb"/>
        <w:numPr>
          <w:ilvl w:val="0"/>
          <w:numId w:val="27"/>
        </w:numPr>
        <w:rPr>
          <w:rFonts w:ascii="Arial" w:hAnsi="Arial" w:cs="Arial"/>
          <w:shd w:val="clear" w:color="auto" w:fill="FFFFFF"/>
        </w:rPr>
      </w:pPr>
      <w:r w:rsidRPr="00AD62DF">
        <w:rPr>
          <w:rFonts w:ascii="Arial" w:hAnsi="Arial" w:cs="Arial"/>
          <w:shd w:val="clear" w:color="auto" w:fill="FFFFFF"/>
        </w:rPr>
        <w:t>Autocomplete</w:t>
      </w:r>
    </w:p>
    <w:p w14:paraId="70230120" w14:textId="4BFBBDDC" w:rsidR="00AD62DF" w:rsidRPr="00AD62DF" w:rsidRDefault="00AD62DF" w:rsidP="00AD62DF">
      <w:pPr>
        <w:pStyle w:val="NormalWeb"/>
        <w:numPr>
          <w:ilvl w:val="0"/>
          <w:numId w:val="27"/>
        </w:numPr>
        <w:rPr>
          <w:rFonts w:ascii="Arial" w:hAnsi="Arial" w:cs="Arial"/>
          <w:shd w:val="clear" w:color="auto" w:fill="FFFFFF"/>
        </w:rPr>
      </w:pPr>
      <w:r w:rsidRPr="00AD62DF">
        <w:rPr>
          <w:rFonts w:ascii="Arial" w:hAnsi="Arial" w:cs="Arial"/>
          <w:shd w:val="clear" w:color="auto" w:fill="FFFFFF"/>
        </w:rPr>
        <w:t>Conversational AI</w:t>
      </w:r>
    </w:p>
    <w:p w14:paraId="13AF88B3" w14:textId="46716D36" w:rsidR="00AD62DF" w:rsidRDefault="00AD62DF" w:rsidP="00AD62DF">
      <w:pPr>
        <w:pStyle w:val="NormalWeb"/>
        <w:numPr>
          <w:ilvl w:val="0"/>
          <w:numId w:val="27"/>
        </w:numPr>
        <w:rPr>
          <w:rFonts w:ascii="Arial" w:hAnsi="Arial" w:cs="Arial"/>
          <w:b/>
          <w:bCs/>
          <w:shd w:val="clear" w:color="auto" w:fill="FFFFFF"/>
        </w:rPr>
      </w:pPr>
      <w:r w:rsidRPr="00AD62DF">
        <w:rPr>
          <w:rFonts w:ascii="Arial" w:hAnsi="Arial" w:cs="Arial"/>
          <w:b/>
          <w:bCs/>
          <w:shd w:val="clear" w:color="auto" w:fill="FFFFFF"/>
        </w:rPr>
        <w:t>Search Engine</w:t>
      </w:r>
    </w:p>
    <w:p w14:paraId="42CDFDD6" w14:textId="61806EF2" w:rsidR="00E770A4" w:rsidRPr="00034AE8" w:rsidRDefault="00E770A4" w:rsidP="003D795C">
      <w:pPr>
        <w:pStyle w:val="NormalWeb"/>
        <w:rPr>
          <w:rFonts w:ascii="Arial" w:hAnsi="Arial" w:cs="Arial"/>
          <w:b/>
          <w:bCs/>
          <w:i/>
          <w:iCs/>
          <w:color w:val="3F3F3F"/>
          <w:shd w:val="clear" w:color="auto" w:fill="FFFFFF"/>
        </w:rPr>
      </w:pPr>
      <w:r w:rsidRPr="00034AE8">
        <w:rPr>
          <w:rFonts w:ascii="Arial" w:hAnsi="Arial" w:cs="Arial"/>
          <w:i/>
          <w:iCs/>
          <w:color w:val="3F3F3F"/>
          <w:shd w:val="clear" w:color="auto" w:fill="FFFFFF"/>
        </w:rPr>
        <w:t xml:space="preserve">NLP and NLU make semantic search more intelligent through tasks like </w:t>
      </w:r>
      <w:r w:rsidRPr="00034AE8">
        <w:rPr>
          <w:rFonts w:ascii="Arial" w:hAnsi="Arial" w:cs="Arial"/>
          <w:b/>
          <w:bCs/>
          <w:i/>
          <w:iCs/>
          <w:color w:val="3F3F3F"/>
          <w:shd w:val="clear" w:color="auto" w:fill="FFFFFF"/>
        </w:rPr>
        <w:t>normalization, typo tolerance, and entity recognition.</w:t>
      </w:r>
    </w:p>
    <w:p w14:paraId="353DC442" w14:textId="77777777" w:rsidR="00D81FC0" w:rsidRPr="00D81FC0" w:rsidRDefault="00D81FC0" w:rsidP="00D81FC0">
      <w:pPr>
        <w:shd w:val="clear" w:color="auto" w:fill="FFFFFF"/>
        <w:spacing w:after="150"/>
        <w:rPr>
          <w:rFonts w:ascii="Arial" w:eastAsia="Times New Roman" w:hAnsi="Arial" w:cs="Arial"/>
          <w:color w:val="05051E"/>
          <w:sz w:val="24"/>
          <w:szCs w:val="24"/>
          <w:lang w:val="en-IN" w:eastAsia="en-IN"/>
        </w:rPr>
      </w:pPr>
      <w:r w:rsidRPr="00D81FC0">
        <w:rPr>
          <w:rFonts w:ascii="Arial" w:eastAsia="Times New Roman" w:hAnsi="Arial" w:cs="Arial"/>
          <w:color w:val="05051E"/>
          <w:sz w:val="24"/>
          <w:szCs w:val="24"/>
          <w:lang w:val="en-IN" w:eastAsia="en-IN"/>
        </w:rPr>
        <w:t>These underlying techniques are often used in higher-level NLP capabilities, such as–</w:t>
      </w:r>
    </w:p>
    <w:p w14:paraId="1D9EE54E" w14:textId="39FFBC29" w:rsidR="00D81FC0" w:rsidRDefault="00D81FC0" w:rsidP="00D81FC0">
      <w:pPr>
        <w:shd w:val="clear" w:color="auto" w:fill="FFFFFF"/>
        <w:spacing w:after="150"/>
        <w:rPr>
          <w:rFonts w:ascii="Arial" w:eastAsia="Times New Roman" w:hAnsi="Arial" w:cs="Arial"/>
          <w:color w:val="05051E"/>
          <w:sz w:val="24"/>
          <w:szCs w:val="24"/>
          <w:lang w:val="en-IN" w:eastAsia="en-IN"/>
        </w:rPr>
      </w:pPr>
      <w:r w:rsidRPr="00D81FC0">
        <w:rPr>
          <w:rFonts w:ascii="Arial" w:eastAsia="Times New Roman" w:hAnsi="Arial" w:cs="Arial"/>
          <w:b/>
          <w:bCs/>
          <w:color w:val="05051E"/>
          <w:sz w:val="24"/>
          <w:szCs w:val="24"/>
          <w:lang w:val="en-IN" w:eastAsia="en-IN"/>
        </w:rPr>
        <w:t>Parsing</w:t>
      </w:r>
      <w:r w:rsidRPr="00D81FC0">
        <w:rPr>
          <w:rFonts w:ascii="Arial" w:eastAsia="Times New Roman" w:hAnsi="Arial" w:cs="Arial"/>
          <w:color w:val="05051E"/>
          <w:sz w:val="24"/>
          <w:szCs w:val="24"/>
          <w:lang w:val="en-IN" w:eastAsia="en-IN"/>
        </w:rPr>
        <w:t> - Parsing is all about splitting a sentence into its components to find its meaning.</w:t>
      </w:r>
    </w:p>
    <w:p w14:paraId="74F68AB2" w14:textId="77777777" w:rsidR="00D81FC0" w:rsidRPr="00D81FC0" w:rsidRDefault="00D81FC0" w:rsidP="00D81FC0">
      <w:pPr>
        <w:shd w:val="clear" w:color="auto" w:fill="FFFFFF"/>
        <w:spacing w:after="150"/>
        <w:rPr>
          <w:rFonts w:ascii="Arial" w:eastAsia="Times New Roman" w:hAnsi="Arial" w:cs="Arial"/>
          <w:color w:val="05051E"/>
          <w:sz w:val="24"/>
          <w:szCs w:val="24"/>
          <w:lang w:val="en-IN" w:eastAsia="en-IN"/>
        </w:rPr>
      </w:pPr>
      <w:r w:rsidRPr="00D81FC0">
        <w:rPr>
          <w:rFonts w:ascii="Arial" w:eastAsia="Times New Roman" w:hAnsi="Arial" w:cs="Arial"/>
          <w:b/>
          <w:bCs/>
          <w:color w:val="05051E"/>
          <w:sz w:val="24"/>
          <w:szCs w:val="24"/>
          <w:lang w:val="en-IN" w:eastAsia="en-IN"/>
        </w:rPr>
        <w:t>Stemming</w:t>
      </w:r>
      <w:r w:rsidRPr="00D81FC0">
        <w:rPr>
          <w:rFonts w:ascii="Arial" w:eastAsia="Times New Roman" w:hAnsi="Arial" w:cs="Arial"/>
          <w:color w:val="05051E"/>
          <w:sz w:val="24"/>
          <w:szCs w:val="24"/>
          <w:lang w:val="en-IN" w:eastAsia="en-IN"/>
        </w:rPr>
        <w:t> - Stemming is a method of reducing the usage of processing power, thus shortening the analysis time.</w:t>
      </w:r>
    </w:p>
    <w:p w14:paraId="3133D0AA" w14:textId="77777777" w:rsidR="00D81FC0" w:rsidRPr="00D81FC0" w:rsidRDefault="00D81FC0" w:rsidP="00D81FC0">
      <w:pPr>
        <w:shd w:val="clear" w:color="auto" w:fill="FFFFFF"/>
        <w:spacing w:after="150"/>
        <w:rPr>
          <w:rFonts w:ascii="Arial" w:eastAsia="Times New Roman" w:hAnsi="Arial" w:cs="Arial"/>
          <w:color w:val="05051E"/>
          <w:sz w:val="24"/>
          <w:szCs w:val="24"/>
          <w:lang w:val="en-IN" w:eastAsia="en-IN"/>
        </w:rPr>
      </w:pPr>
      <w:r w:rsidRPr="00D81FC0">
        <w:rPr>
          <w:rFonts w:ascii="Arial" w:eastAsia="Times New Roman" w:hAnsi="Arial" w:cs="Arial"/>
          <w:b/>
          <w:bCs/>
          <w:color w:val="05051E"/>
          <w:sz w:val="24"/>
          <w:szCs w:val="24"/>
          <w:lang w:val="en-IN" w:eastAsia="en-IN"/>
        </w:rPr>
        <w:t>Lemmatisation</w:t>
      </w:r>
      <w:r w:rsidRPr="00D81FC0">
        <w:rPr>
          <w:rFonts w:ascii="Arial" w:eastAsia="Times New Roman" w:hAnsi="Arial" w:cs="Arial"/>
          <w:color w:val="05051E"/>
          <w:sz w:val="24"/>
          <w:szCs w:val="24"/>
          <w:lang w:val="en-IN" w:eastAsia="en-IN"/>
        </w:rPr>
        <w:t> - Lemmatisation differs a bit from stemming in that it reduces words into their most basic forms.</w:t>
      </w:r>
    </w:p>
    <w:p w14:paraId="2151942B" w14:textId="77777777" w:rsidR="00D81FC0" w:rsidRDefault="00D81FC0" w:rsidP="00D81FC0">
      <w:pPr>
        <w:shd w:val="clear" w:color="auto" w:fill="FFFFFF"/>
        <w:spacing w:after="150"/>
        <w:rPr>
          <w:rStyle w:val="Heading1Char"/>
          <w:rFonts w:ascii="Arial" w:hAnsi="Arial" w:cs="Arial"/>
          <w:color w:val="05051E"/>
          <w:shd w:val="clear" w:color="auto" w:fill="FFFFFF"/>
        </w:rPr>
      </w:pPr>
      <w:r>
        <w:rPr>
          <w:rStyle w:val="Strong"/>
          <w:rFonts w:ascii="Arial" w:hAnsi="Arial" w:cs="Arial"/>
          <w:color w:val="05051E"/>
          <w:shd w:val="clear" w:color="auto" w:fill="FFFFFF"/>
        </w:rPr>
        <w:t>Named Entity Recognition </w:t>
      </w:r>
      <w:r>
        <w:rPr>
          <w:rFonts w:ascii="Arial" w:hAnsi="Arial" w:cs="Arial"/>
          <w:color w:val="05051E"/>
          <w:shd w:val="clear" w:color="auto" w:fill="FFFFFF"/>
        </w:rPr>
        <w:t>- Named Entity Recognition (NER) also called entity identification or entity extraction - is the process of matching named entities with pre-defined categories.</w:t>
      </w:r>
      <w:r w:rsidRPr="00D81FC0">
        <w:rPr>
          <w:rStyle w:val="Heading1Char"/>
          <w:rFonts w:ascii="Arial" w:hAnsi="Arial" w:cs="Arial"/>
          <w:color w:val="05051E"/>
          <w:shd w:val="clear" w:color="auto" w:fill="FFFFFF"/>
        </w:rPr>
        <w:t xml:space="preserve"> </w:t>
      </w:r>
    </w:p>
    <w:p w14:paraId="22E24DA8" w14:textId="1CB202C4" w:rsidR="00D81FC0" w:rsidRDefault="00D81FC0" w:rsidP="00D81FC0">
      <w:pPr>
        <w:shd w:val="clear" w:color="auto" w:fill="FFFFFF"/>
        <w:spacing w:after="150"/>
        <w:rPr>
          <w:rFonts w:ascii="Arial" w:hAnsi="Arial" w:cs="Arial"/>
          <w:color w:val="05051E"/>
          <w:shd w:val="clear" w:color="auto" w:fill="FFFFFF"/>
        </w:rPr>
      </w:pPr>
      <w:r>
        <w:rPr>
          <w:rStyle w:val="Strong"/>
          <w:rFonts w:ascii="Arial" w:hAnsi="Arial" w:cs="Arial"/>
          <w:color w:val="05051E"/>
          <w:shd w:val="clear" w:color="auto" w:fill="FFFFFF"/>
        </w:rPr>
        <w:t>Stop Words Removal</w:t>
      </w:r>
      <w:r>
        <w:rPr>
          <w:rFonts w:ascii="Arial" w:hAnsi="Arial" w:cs="Arial"/>
          <w:color w:val="05051E"/>
          <w:shd w:val="clear" w:color="auto" w:fill="FFFFFF"/>
        </w:rPr>
        <w:t> – It means to get rid of words that provide you with little semantic value. It, usually, removes prepositions &amp; conjunctions, along with words like “is,” “to”, “my,”</w:t>
      </w:r>
      <w:r>
        <w:rPr>
          <w:rFonts w:ascii="Arial" w:hAnsi="Arial" w:cs="Arial"/>
          <w:color w:val="05051E"/>
          <w:shd w:val="clear" w:color="auto" w:fill="FFFFFF"/>
        </w:rPr>
        <w:t>, etc.</w:t>
      </w:r>
    </w:p>
    <w:p w14:paraId="7420E900" w14:textId="375720B7" w:rsidR="00D81FC0" w:rsidRPr="00D81FC0" w:rsidRDefault="00D81FC0" w:rsidP="00D81FC0">
      <w:pPr>
        <w:shd w:val="clear" w:color="auto" w:fill="FFFFFF"/>
        <w:spacing w:after="150"/>
        <w:rPr>
          <w:rFonts w:ascii="Arial" w:eastAsia="Times New Roman" w:hAnsi="Arial" w:cs="Arial"/>
          <w:color w:val="05051E"/>
          <w:sz w:val="24"/>
          <w:szCs w:val="24"/>
          <w:lang w:val="en-IN" w:eastAsia="en-IN"/>
        </w:rPr>
      </w:pPr>
      <w:r w:rsidRPr="00D81FC0">
        <w:rPr>
          <w:rFonts w:ascii="Arial" w:hAnsi="Arial" w:cs="Arial"/>
          <w:b/>
          <w:bCs/>
          <w:color w:val="05051E"/>
          <w:shd w:val="clear" w:color="auto" w:fill="FFFFFF"/>
        </w:rPr>
        <w:t>Letter Normalization</w:t>
      </w:r>
      <w:r>
        <w:rPr>
          <w:rFonts w:ascii="Arial" w:hAnsi="Arial" w:cs="Arial"/>
          <w:color w:val="05051E"/>
          <w:shd w:val="clear" w:color="auto" w:fill="FFFFFF"/>
        </w:rPr>
        <w:t xml:space="preserve"> - </w:t>
      </w:r>
      <w:r w:rsidRPr="00D81FC0">
        <w:rPr>
          <w:rFonts w:ascii="Arial" w:hAnsi="Arial" w:cs="Arial"/>
          <w:color w:val="05051E"/>
          <w:shd w:val="clear" w:color="auto" w:fill="FFFFFF"/>
        </w:rPr>
        <w:t>normalization would be the handling of letter case</w:t>
      </w:r>
      <w:r w:rsidR="00410467">
        <w:rPr>
          <w:rFonts w:ascii="Arial" w:hAnsi="Arial" w:cs="Arial"/>
          <w:color w:val="05051E"/>
          <w:shd w:val="clear" w:color="auto" w:fill="FFFFFF"/>
        </w:rPr>
        <w:t xml:space="preserve"> and not making it case sensitive.</w:t>
      </w:r>
    </w:p>
    <w:p w14:paraId="172D1FE5" w14:textId="565650F4" w:rsidR="00D81FC0" w:rsidRDefault="00410467" w:rsidP="003D795C">
      <w:pPr>
        <w:pStyle w:val="NormalWeb"/>
        <w:rPr>
          <w:rFonts w:ascii="Arial" w:hAnsi="Arial" w:cs="Arial"/>
          <w:color w:val="1A1A1A"/>
          <w:shd w:val="clear" w:color="auto" w:fill="FFFFFF"/>
        </w:rPr>
      </w:pPr>
      <w:r w:rsidRPr="00410467">
        <w:rPr>
          <w:rFonts w:ascii="Arial" w:hAnsi="Arial" w:cs="Arial"/>
          <w:b/>
          <w:bCs/>
          <w:color w:val="1A1A1A"/>
          <w:shd w:val="clear" w:color="auto" w:fill="FFFFFF"/>
        </w:rPr>
        <w:t>Tokenization -</w:t>
      </w:r>
      <w:r>
        <w:rPr>
          <w:rFonts w:ascii="Arial" w:hAnsi="Arial" w:cs="Arial"/>
          <w:color w:val="1A1A1A"/>
          <w:shd w:val="clear" w:color="auto" w:fill="FFFFFF"/>
        </w:rPr>
        <w:t xml:space="preserve"> </w:t>
      </w:r>
      <w:r w:rsidRPr="00410467">
        <w:rPr>
          <w:rFonts w:ascii="Arial" w:hAnsi="Arial" w:cs="Arial"/>
          <w:color w:val="1A1A1A"/>
          <w:shd w:val="clear" w:color="auto" w:fill="FFFFFF"/>
        </w:rPr>
        <w:t>The next normalization challenge is breaking down the text the searcher has typed in the search bar and the text in the document.</w:t>
      </w:r>
    </w:p>
    <w:p w14:paraId="250FBA8E" w14:textId="65F4261A" w:rsidR="00410467" w:rsidRDefault="00410467" w:rsidP="00410467">
      <w:pPr>
        <w:pStyle w:val="NormalWeb"/>
        <w:rPr>
          <w:rFonts w:ascii="Arial" w:eastAsiaTheme="minorHAnsi" w:hAnsi="Arial" w:cs="Arial"/>
          <w:shd w:val="clear" w:color="auto" w:fill="FFFFFF"/>
          <w:lang w:val="en-US" w:eastAsia="en-US"/>
        </w:rPr>
      </w:pPr>
      <w:r w:rsidRPr="00410467">
        <w:rPr>
          <w:rFonts w:ascii="Arial" w:hAnsi="Arial" w:cs="Arial"/>
          <w:b/>
          <w:bCs/>
          <w:sz w:val="23"/>
          <w:szCs w:val="23"/>
          <w:shd w:val="clear" w:color="auto" w:fill="FFFFFF"/>
        </w:rPr>
        <w:t xml:space="preserve">Typo Tolerance </w:t>
      </w:r>
      <w:r w:rsidRPr="00410467">
        <w:rPr>
          <w:rFonts w:ascii="Arial" w:hAnsi="Arial" w:cs="Arial"/>
          <w:b/>
          <w:bCs/>
          <w:sz w:val="23"/>
          <w:szCs w:val="23"/>
          <w:shd w:val="clear" w:color="auto" w:fill="FFFFFF"/>
        </w:rPr>
        <w:t>and</w:t>
      </w:r>
      <w:r w:rsidRPr="00410467">
        <w:rPr>
          <w:rFonts w:ascii="Arial" w:hAnsi="Arial" w:cs="Arial"/>
          <w:b/>
          <w:bCs/>
          <w:sz w:val="23"/>
          <w:szCs w:val="23"/>
          <w:shd w:val="clear" w:color="auto" w:fill="FFFFFF"/>
        </w:rPr>
        <w:t xml:space="preserve"> Spell Check</w:t>
      </w:r>
      <w:r>
        <w:rPr>
          <w:rFonts w:ascii="Arial" w:hAnsi="Arial" w:cs="Arial"/>
          <w:b/>
          <w:bCs/>
          <w:sz w:val="23"/>
          <w:szCs w:val="23"/>
          <w:shd w:val="clear" w:color="auto" w:fill="FFFFFF"/>
        </w:rPr>
        <w:t xml:space="preserve"> – </w:t>
      </w:r>
      <w:r w:rsidR="00034AE8" w:rsidRPr="00034AE8">
        <w:rPr>
          <w:rFonts w:ascii="Arial" w:hAnsi="Arial" w:cs="Arial"/>
          <w:color w:val="1A1A1A"/>
          <w:shd w:val="clear" w:color="auto" w:fill="FFFFFF"/>
        </w:rPr>
        <w:t>The best typo tolerance should work across both query and document, edit distance generally works best for retrieving and ranking results.</w:t>
      </w:r>
      <w:r w:rsidR="00034AE8">
        <w:rPr>
          <w:rFonts w:ascii="Arial" w:hAnsi="Arial" w:cs="Arial"/>
          <w:color w:val="1A1A1A"/>
          <w:shd w:val="clear" w:color="auto" w:fill="FFFFFF"/>
        </w:rPr>
        <w:t xml:space="preserve"> (</w:t>
      </w:r>
      <w:proofErr w:type="gramStart"/>
      <w:r w:rsidR="00034AE8" w:rsidRPr="00034AE8">
        <w:rPr>
          <w:rFonts w:ascii="Arial" w:eastAsiaTheme="minorHAnsi" w:hAnsi="Arial" w:cs="Arial"/>
          <w:shd w:val="clear" w:color="auto" w:fill="FFFFFF"/>
          <w:lang w:val="en-US" w:eastAsia="en-US"/>
        </w:rPr>
        <w:t>the</w:t>
      </w:r>
      <w:proofErr w:type="gramEnd"/>
      <w:r w:rsidR="00034AE8" w:rsidRPr="00034AE8">
        <w:rPr>
          <w:rFonts w:ascii="Arial" w:eastAsiaTheme="minorHAnsi" w:hAnsi="Arial" w:cs="Arial"/>
          <w:shd w:val="clear" w:color="auto" w:fill="FFFFFF"/>
          <w:lang w:val="en-US" w:eastAsia="en-US"/>
        </w:rPr>
        <w:t> </w:t>
      </w:r>
      <w:proofErr w:type="spellStart"/>
      <w:r w:rsidR="00034AE8" w:rsidRPr="00034AE8">
        <w:rPr>
          <w:rFonts w:ascii="Arial" w:eastAsiaTheme="minorHAnsi" w:hAnsi="Arial" w:cs="Arial"/>
          <w:lang w:val="en-US" w:eastAsia="en-US"/>
        </w:rPr>
        <w:fldChar w:fldCharType="begin"/>
      </w:r>
      <w:r w:rsidR="00034AE8" w:rsidRPr="00034AE8">
        <w:rPr>
          <w:rFonts w:ascii="Arial" w:eastAsiaTheme="minorHAnsi" w:hAnsi="Arial" w:cs="Arial"/>
          <w:lang w:val="en-US" w:eastAsia="en-US"/>
        </w:rPr>
        <w:instrText xml:space="preserve"> HYPERLINK "https://www.lemoda.net/text-fuzzy/damerau-levenshtein/" \t "_blank" </w:instrText>
      </w:r>
      <w:r w:rsidR="00034AE8" w:rsidRPr="00034AE8">
        <w:rPr>
          <w:rFonts w:ascii="Arial" w:eastAsiaTheme="minorHAnsi" w:hAnsi="Arial" w:cs="Arial"/>
          <w:lang w:val="en-US" w:eastAsia="en-US"/>
        </w:rPr>
        <w:fldChar w:fldCharType="separate"/>
      </w:r>
      <w:r w:rsidR="00034AE8" w:rsidRPr="00034AE8">
        <w:rPr>
          <w:rFonts w:ascii="Arial" w:eastAsiaTheme="minorHAnsi" w:hAnsi="Arial" w:cs="Arial"/>
          <w:shd w:val="clear" w:color="auto" w:fill="FFFFFF"/>
          <w:lang w:val="en-US" w:eastAsia="en-US"/>
        </w:rPr>
        <w:t>Damerau-Levenshtein</w:t>
      </w:r>
      <w:proofErr w:type="spellEnd"/>
      <w:r w:rsidR="00034AE8" w:rsidRPr="00034AE8">
        <w:rPr>
          <w:rFonts w:ascii="Arial" w:eastAsiaTheme="minorHAnsi" w:hAnsi="Arial" w:cs="Arial"/>
          <w:shd w:val="clear" w:color="auto" w:fill="FFFFFF"/>
          <w:lang w:val="en-US" w:eastAsia="en-US"/>
        </w:rPr>
        <w:t xml:space="preserve"> Distance algorithm</w:t>
      </w:r>
      <w:r w:rsidR="00034AE8" w:rsidRPr="00034AE8">
        <w:rPr>
          <w:rFonts w:ascii="Arial" w:eastAsiaTheme="minorHAnsi" w:hAnsi="Arial" w:cs="Arial"/>
          <w:lang w:val="en-US" w:eastAsia="en-US"/>
        </w:rPr>
        <w:fldChar w:fldCharType="end"/>
      </w:r>
      <w:r w:rsidR="00034AE8">
        <w:rPr>
          <w:rFonts w:ascii="Arial" w:eastAsiaTheme="minorHAnsi" w:hAnsi="Arial" w:cs="Arial"/>
          <w:shd w:val="clear" w:color="auto" w:fill="FFFFFF"/>
          <w:lang w:val="en-US" w:eastAsia="en-US"/>
        </w:rPr>
        <w:t>)</w:t>
      </w:r>
    </w:p>
    <w:p w14:paraId="62668F9B" w14:textId="77777777" w:rsidR="00034AE8" w:rsidRDefault="00034AE8" w:rsidP="00410467">
      <w:pPr>
        <w:pStyle w:val="NormalWeb"/>
        <w:rPr>
          <w:rFonts w:ascii="Arial" w:hAnsi="Arial" w:cs="Arial"/>
          <w:sz w:val="23"/>
          <w:szCs w:val="23"/>
          <w:shd w:val="clear" w:color="auto" w:fill="FFFFFF"/>
        </w:rPr>
      </w:pPr>
    </w:p>
    <w:p w14:paraId="4C351372" w14:textId="77777777" w:rsidR="00684D22" w:rsidRPr="00684D22" w:rsidRDefault="00AA647D" w:rsidP="00684D22">
      <w:pPr>
        <w:pStyle w:val="NormalWeb"/>
        <w:spacing w:line="276" w:lineRule="auto"/>
        <w:rPr>
          <w:rFonts w:ascii="Arial" w:hAnsi="Arial" w:cs="Arial"/>
          <w:b/>
          <w:bCs/>
          <w:color w:val="222222"/>
          <w:sz w:val="40"/>
          <w:szCs w:val="40"/>
          <w:u w:val="single"/>
        </w:rPr>
      </w:pPr>
      <w:r w:rsidRPr="00684D22">
        <w:rPr>
          <w:rFonts w:ascii="Arial" w:hAnsi="Arial" w:cs="Arial"/>
          <w:b/>
          <w:bCs/>
          <w:color w:val="222222"/>
          <w:sz w:val="40"/>
          <w:szCs w:val="40"/>
          <w:u w:val="single"/>
        </w:rPr>
        <w:t>Conclusion</w:t>
      </w:r>
    </w:p>
    <w:p w14:paraId="5DEC2F24" w14:textId="52EF9507" w:rsidR="00AA647D" w:rsidRPr="00684D22" w:rsidRDefault="000B5324" w:rsidP="00684D22">
      <w:pPr>
        <w:pStyle w:val="NormalWeb"/>
        <w:spacing w:line="276" w:lineRule="auto"/>
        <w:rPr>
          <w:rFonts w:ascii="Arial" w:hAnsi="Arial" w:cs="Arial"/>
          <w:color w:val="222222"/>
          <w:sz w:val="40"/>
          <w:szCs w:val="40"/>
        </w:rPr>
      </w:pPr>
      <w:r w:rsidRPr="000B5324">
        <w:rPr>
          <w:rFonts w:ascii="Arial" w:hAnsi="Arial" w:cs="Arial"/>
          <w:color w:val="292929"/>
          <w:sz w:val="25"/>
          <w:szCs w:val="25"/>
          <w:shd w:val="clear" w:color="auto" w:fill="FFFFFF"/>
        </w:rPr>
        <w:t xml:space="preserve">Among the methods tested, </w:t>
      </w:r>
      <w:r w:rsidR="00357206">
        <w:rPr>
          <w:rFonts w:ascii="Arial" w:hAnsi="Arial" w:cs="Arial"/>
          <w:color w:val="292929"/>
          <w:sz w:val="25"/>
          <w:szCs w:val="25"/>
          <w:shd w:val="clear" w:color="auto" w:fill="FFFFFF"/>
        </w:rPr>
        <w:t>RAKE seems</w:t>
      </w:r>
      <w:r w:rsidRPr="000B5324">
        <w:rPr>
          <w:rFonts w:ascii="Arial" w:hAnsi="Arial" w:cs="Arial"/>
          <w:color w:val="292929"/>
          <w:sz w:val="25"/>
          <w:szCs w:val="25"/>
          <w:shd w:val="clear" w:color="auto" w:fill="FFFFFF"/>
        </w:rPr>
        <w:t xml:space="preserve"> to be quite relevant to the subject of the text. In order to better compare these approaches, we would obviously have to evaluate these different models on a larger number of examples. There are </w:t>
      </w:r>
      <w:r w:rsidR="00034AE8">
        <w:rPr>
          <w:rFonts w:ascii="Arial" w:hAnsi="Arial" w:cs="Arial"/>
          <w:color w:val="292929"/>
          <w:sz w:val="25"/>
          <w:szCs w:val="25"/>
          <w:shd w:val="clear" w:color="auto" w:fill="FFFFFF"/>
        </w:rPr>
        <w:t xml:space="preserve">different </w:t>
      </w:r>
      <w:r w:rsidRPr="000B5324">
        <w:rPr>
          <w:rFonts w:ascii="Arial" w:hAnsi="Arial" w:cs="Arial"/>
          <w:color w:val="292929"/>
          <w:sz w:val="25"/>
          <w:szCs w:val="25"/>
          <w:shd w:val="clear" w:color="auto" w:fill="FFFFFF"/>
        </w:rPr>
        <w:t>metrics to measure the relevance of these keyword extraction models</w:t>
      </w:r>
      <w:r w:rsidR="00034AE8">
        <w:rPr>
          <w:rFonts w:ascii="Arial" w:hAnsi="Arial" w:cs="Arial"/>
          <w:color w:val="292929"/>
          <w:sz w:val="25"/>
          <w:szCs w:val="25"/>
          <w:shd w:val="clear" w:color="auto" w:fill="FFFFFF"/>
        </w:rPr>
        <w:t xml:space="preserve"> with our required needs</w:t>
      </w:r>
      <w:r w:rsidRPr="000B5324">
        <w:rPr>
          <w:rFonts w:ascii="Arial" w:hAnsi="Arial" w:cs="Arial"/>
          <w:color w:val="292929"/>
          <w:sz w:val="25"/>
          <w:szCs w:val="25"/>
          <w:shd w:val="clear" w:color="auto" w:fill="FFFFFF"/>
        </w:rPr>
        <w:t>.</w:t>
      </w:r>
      <w:r>
        <w:rPr>
          <w:rFonts w:ascii="Arial" w:hAnsi="Arial" w:cs="Arial"/>
          <w:color w:val="292929"/>
          <w:sz w:val="25"/>
          <w:szCs w:val="25"/>
          <w:shd w:val="clear" w:color="auto" w:fill="FFFFFF"/>
        </w:rPr>
        <w:t xml:space="preserve"> </w:t>
      </w:r>
    </w:p>
    <w:p w14:paraId="55722531" w14:textId="77777777" w:rsidR="00C71BA1" w:rsidRPr="00867C14" w:rsidRDefault="00C71BA1" w:rsidP="00A9126A">
      <w:pPr>
        <w:shd w:val="clear" w:color="auto" w:fill="FFFFFF"/>
        <w:spacing w:after="100" w:afterAutospacing="1" w:line="276" w:lineRule="auto"/>
        <w:rPr>
          <w:rFonts w:ascii="Arial" w:eastAsia="Times New Roman" w:hAnsi="Arial" w:cs="Arial"/>
          <w:color w:val="222222"/>
          <w:sz w:val="24"/>
          <w:szCs w:val="24"/>
          <w:lang w:val="en-IN" w:eastAsia="en-IN"/>
        </w:rPr>
      </w:pPr>
    </w:p>
    <w:p w14:paraId="03E683CF" w14:textId="3173AFB6" w:rsidR="00A9204E" w:rsidRPr="00357206" w:rsidRDefault="00A9204E">
      <w:pPr>
        <w:rPr>
          <w:lang w:val="en-IN"/>
        </w:rPr>
      </w:pPr>
    </w:p>
    <w:sectPr w:rsidR="00A9204E" w:rsidRPr="00357206" w:rsidSect="003D795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tifakt Element Medium">
    <w:panose1 w:val="020B0603050000020004"/>
    <w:charset w:val="00"/>
    <w:family w:val="swiss"/>
    <w:pitch w:val="variable"/>
    <w:sig w:usb0="00000207" w:usb1="02000001"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552491"/>
    <w:multiLevelType w:val="hybridMultilevel"/>
    <w:tmpl w:val="A0AA30F2"/>
    <w:lvl w:ilvl="0" w:tplc="0C8822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DCB47FF"/>
    <w:multiLevelType w:val="multilevel"/>
    <w:tmpl w:val="A9E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B2608C"/>
    <w:multiLevelType w:val="hybridMultilevel"/>
    <w:tmpl w:val="5BB4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C337F3"/>
    <w:multiLevelType w:val="hybridMultilevel"/>
    <w:tmpl w:val="3906029E"/>
    <w:lvl w:ilvl="0" w:tplc="45C286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0782501">
    <w:abstractNumId w:val="21"/>
  </w:num>
  <w:num w:numId="2" w16cid:durableId="1869443054">
    <w:abstractNumId w:val="12"/>
  </w:num>
  <w:num w:numId="3" w16cid:durableId="1934436568">
    <w:abstractNumId w:val="10"/>
  </w:num>
  <w:num w:numId="4" w16cid:durableId="2074884749">
    <w:abstractNumId w:val="24"/>
  </w:num>
  <w:num w:numId="5" w16cid:durableId="236399438">
    <w:abstractNumId w:val="13"/>
  </w:num>
  <w:num w:numId="6" w16cid:durableId="1356888414">
    <w:abstractNumId w:val="17"/>
  </w:num>
  <w:num w:numId="7" w16cid:durableId="809829486">
    <w:abstractNumId w:val="20"/>
  </w:num>
  <w:num w:numId="8" w16cid:durableId="987784532">
    <w:abstractNumId w:val="9"/>
  </w:num>
  <w:num w:numId="9" w16cid:durableId="1655916853">
    <w:abstractNumId w:val="7"/>
  </w:num>
  <w:num w:numId="10" w16cid:durableId="658969935">
    <w:abstractNumId w:val="6"/>
  </w:num>
  <w:num w:numId="11" w16cid:durableId="918371078">
    <w:abstractNumId w:val="5"/>
  </w:num>
  <w:num w:numId="12" w16cid:durableId="13121870">
    <w:abstractNumId w:val="4"/>
  </w:num>
  <w:num w:numId="13" w16cid:durableId="46072439">
    <w:abstractNumId w:val="8"/>
  </w:num>
  <w:num w:numId="14" w16cid:durableId="1296838373">
    <w:abstractNumId w:val="3"/>
  </w:num>
  <w:num w:numId="15" w16cid:durableId="944581158">
    <w:abstractNumId w:val="2"/>
  </w:num>
  <w:num w:numId="16" w16cid:durableId="1841316100">
    <w:abstractNumId w:val="1"/>
  </w:num>
  <w:num w:numId="17" w16cid:durableId="1693729069">
    <w:abstractNumId w:val="0"/>
  </w:num>
  <w:num w:numId="18" w16cid:durableId="249311985">
    <w:abstractNumId w:val="14"/>
  </w:num>
  <w:num w:numId="19" w16cid:durableId="1759523159">
    <w:abstractNumId w:val="15"/>
  </w:num>
  <w:num w:numId="20" w16cid:durableId="816192636">
    <w:abstractNumId w:val="22"/>
  </w:num>
  <w:num w:numId="21" w16cid:durableId="1759910865">
    <w:abstractNumId w:val="19"/>
  </w:num>
  <w:num w:numId="22" w16cid:durableId="614018492">
    <w:abstractNumId w:val="11"/>
  </w:num>
  <w:num w:numId="23" w16cid:durableId="1439520963">
    <w:abstractNumId w:val="26"/>
  </w:num>
  <w:num w:numId="24" w16cid:durableId="657877850">
    <w:abstractNumId w:val="25"/>
  </w:num>
  <w:num w:numId="25" w16cid:durableId="1654407227">
    <w:abstractNumId w:val="23"/>
  </w:num>
  <w:num w:numId="26" w16cid:durableId="1043752778">
    <w:abstractNumId w:val="18"/>
  </w:num>
  <w:num w:numId="27" w16cid:durableId="4357159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14"/>
    <w:rsid w:val="00012633"/>
    <w:rsid w:val="0001398F"/>
    <w:rsid w:val="00034AE8"/>
    <w:rsid w:val="000418DA"/>
    <w:rsid w:val="000B5324"/>
    <w:rsid w:val="001201E3"/>
    <w:rsid w:val="00132DEE"/>
    <w:rsid w:val="002F13D2"/>
    <w:rsid w:val="00357206"/>
    <w:rsid w:val="00374F01"/>
    <w:rsid w:val="003A1311"/>
    <w:rsid w:val="003D795C"/>
    <w:rsid w:val="003F756E"/>
    <w:rsid w:val="00410467"/>
    <w:rsid w:val="004610AA"/>
    <w:rsid w:val="005A1B78"/>
    <w:rsid w:val="00645252"/>
    <w:rsid w:val="00663402"/>
    <w:rsid w:val="00684D22"/>
    <w:rsid w:val="006D3D74"/>
    <w:rsid w:val="006D491D"/>
    <w:rsid w:val="007F4AF9"/>
    <w:rsid w:val="0083569A"/>
    <w:rsid w:val="00867C14"/>
    <w:rsid w:val="0091478F"/>
    <w:rsid w:val="00967ACD"/>
    <w:rsid w:val="00A9126A"/>
    <w:rsid w:val="00A9204E"/>
    <w:rsid w:val="00AA647D"/>
    <w:rsid w:val="00AB6033"/>
    <w:rsid w:val="00AC10F2"/>
    <w:rsid w:val="00AD62DF"/>
    <w:rsid w:val="00BB051A"/>
    <w:rsid w:val="00BC45C7"/>
    <w:rsid w:val="00C0208A"/>
    <w:rsid w:val="00C71BA1"/>
    <w:rsid w:val="00D81FC0"/>
    <w:rsid w:val="00E7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2B0D"/>
  <w15:docId w15:val="{D0659DDD-D5E7-47C7-8B43-0485543F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867C14"/>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unhideWhenUsed/>
    <w:qFormat/>
    <w:rsid w:val="00C71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28293">
      <w:bodyDiv w:val="1"/>
      <w:marLeft w:val="0"/>
      <w:marRight w:val="0"/>
      <w:marTop w:val="0"/>
      <w:marBottom w:val="0"/>
      <w:divBdr>
        <w:top w:val="none" w:sz="0" w:space="0" w:color="auto"/>
        <w:left w:val="none" w:sz="0" w:space="0" w:color="auto"/>
        <w:bottom w:val="none" w:sz="0" w:space="0" w:color="auto"/>
        <w:right w:val="none" w:sz="0" w:space="0" w:color="auto"/>
      </w:divBdr>
    </w:div>
    <w:div w:id="969869846">
      <w:bodyDiv w:val="1"/>
      <w:marLeft w:val="0"/>
      <w:marRight w:val="0"/>
      <w:marTop w:val="0"/>
      <w:marBottom w:val="0"/>
      <w:divBdr>
        <w:top w:val="none" w:sz="0" w:space="0" w:color="auto"/>
        <w:left w:val="none" w:sz="0" w:space="0" w:color="auto"/>
        <w:bottom w:val="none" w:sz="0" w:space="0" w:color="auto"/>
        <w:right w:val="none" w:sz="0" w:space="0" w:color="auto"/>
      </w:divBdr>
    </w:div>
    <w:div w:id="1099527978">
      <w:bodyDiv w:val="1"/>
      <w:marLeft w:val="0"/>
      <w:marRight w:val="0"/>
      <w:marTop w:val="0"/>
      <w:marBottom w:val="0"/>
      <w:divBdr>
        <w:top w:val="none" w:sz="0" w:space="0" w:color="auto"/>
        <w:left w:val="none" w:sz="0" w:space="0" w:color="auto"/>
        <w:bottom w:val="none" w:sz="0" w:space="0" w:color="auto"/>
        <w:right w:val="none" w:sz="0" w:space="0" w:color="auto"/>
      </w:divBdr>
    </w:div>
    <w:div w:id="1809469820">
      <w:bodyDiv w:val="1"/>
      <w:marLeft w:val="0"/>
      <w:marRight w:val="0"/>
      <w:marTop w:val="0"/>
      <w:marBottom w:val="0"/>
      <w:divBdr>
        <w:top w:val="none" w:sz="0" w:space="0" w:color="auto"/>
        <w:left w:val="none" w:sz="0" w:space="0" w:color="auto"/>
        <w:bottom w:val="none" w:sz="0" w:space="0" w:color="auto"/>
        <w:right w:val="none" w:sz="0" w:space="0" w:color="auto"/>
      </w:divBdr>
    </w:div>
    <w:div w:id="1819765459">
      <w:bodyDiv w:val="1"/>
      <w:marLeft w:val="0"/>
      <w:marRight w:val="0"/>
      <w:marTop w:val="0"/>
      <w:marBottom w:val="0"/>
      <w:divBdr>
        <w:top w:val="none" w:sz="0" w:space="0" w:color="auto"/>
        <w:left w:val="none" w:sz="0" w:space="0" w:color="auto"/>
        <w:bottom w:val="none" w:sz="0" w:space="0" w:color="auto"/>
        <w:right w:val="none" w:sz="0" w:space="0" w:color="auto"/>
      </w:divBdr>
    </w:div>
    <w:div w:id="1845776461">
      <w:bodyDiv w:val="1"/>
      <w:marLeft w:val="0"/>
      <w:marRight w:val="0"/>
      <w:marTop w:val="0"/>
      <w:marBottom w:val="0"/>
      <w:divBdr>
        <w:top w:val="none" w:sz="0" w:space="0" w:color="auto"/>
        <w:left w:val="none" w:sz="0" w:space="0" w:color="auto"/>
        <w:bottom w:val="none" w:sz="0" w:space="0" w:color="auto"/>
        <w:right w:val="none" w:sz="0" w:space="0" w:color="auto"/>
      </w:divBdr>
    </w:div>
    <w:div w:id="1882668851">
      <w:bodyDiv w:val="1"/>
      <w:marLeft w:val="0"/>
      <w:marRight w:val="0"/>
      <w:marTop w:val="0"/>
      <w:marBottom w:val="0"/>
      <w:divBdr>
        <w:top w:val="none" w:sz="0" w:space="0" w:color="auto"/>
        <w:left w:val="none" w:sz="0" w:space="0" w:color="auto"/>
        <w:bottom w:val="none" w:sz="0" w:space="0" w:color="auto"/>
        <w:right w:val="none" w:sz="0" w:space="0" w:color="auto"/>
      </w:divBdr>
    </w:div>
    <w:div w:id="2008745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7B5AD86C-FA5E-485B-B870-14E46203E0F2%7d\%7b512F2FD1-3D3A-4A89-B495-0594EC83650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{512F2FD1-3D3A-4A89-B495-0594EC836508}tf02786999_win32.dotx</Template>
  <TotalTime>1</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Agrawal</dc:creator>
  <cp:keywords/>
  <dc:description/>
  <cp:lastModifiedBy>Shreya Agrawal</cp:lastModifiedBy>
  <cp:revision>2</cp:revision>
  <dcterms:created xsi:type="dcterms:W3CDTF">2022-06-28T06:19:00Z</dcterms:created>
  <dcterms:modified xsi:type="dcterms:W3CDTF">2022-06-28T06:19:00Z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